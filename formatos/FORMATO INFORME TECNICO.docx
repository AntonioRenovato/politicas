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9EC9E" w14:textId="0EE36441" w:rsidR="009B1F56" w:rsidRDefault="00855577" w:rsidP="00855577">
      <w:pPr>
        <w:spacing w:after="0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INFORME </w:t>
      </w:r>
      <w:proofErr w:type="spellStart"/>
      <w:r>
        <w:rPr>
          <w:rFonts w:ascii="Cambria" w:hAnsi="Cambria"/>
          <w:b/>
          <w:sz w:val="20"/>
          <w:szCs w:val="20"/>
        </w:rPr>
        <w:t>TECNICO</w:t>
      </w:r>
      <w:proofErr w:type="spellEnd"/>
      <w:r>
        <w:rPr>
          <w:rFonts w:ascii="Cambria" w:hAnsi="Cambria"/>
          <w:b/>
          <w:sz w:val="20"/>
          <w:szCs w:val="20"/>
        </w:rPr>
        <w:t xml:space="preserve"> DE MANTENIMIENTO PREVENTIVO/CORRECTIVO</w:t>
      </w:r>
    </w:p>
    <w:p w14:paraId="43374D6E" w14:textId="77777777" w:rsidR="009B1F56" w:rsidRDefault="009B1F56" w:rsidP="009B1F56">
      <w:pPr>
        <w:spacing w:after="0"/>
        <w:ind w:left="1080"/>
        <w:rPr>
          <w:rFonts w:ascii="Cambria" w:hAnsi="Cambria"/>
          <w:b/>
          <w:sz w:val="20"/>
          <w:szCs w:val="20"/>
        </w:rPr>
      </w:pPr>
    </w:p>
    <w:p w14:paraId="3BA23B3F" w14:textId="77777777" w:rsidR="009B1F56" w:rsidRPr="00405FB5" w:rsidRDefault="009B1F56" w:rsidP="00405FB5">
      <w:pPr>
        <w:spacing w:after="0"/>
        <w:ind w:firstLine="708"/>
        <w:rPr>
          <w:rFonts w:asciiTheme="minorHAnsi" w:hAnsiTheme="minorHAnsi" w:cstheme="minorHAnsi"/>
          <w:b/>
          <w:sz w:val="24"/>
          <w:szCs w:val="24"/>
        </w:rPr>
      </w:pPr>
      <w:r w:rsidRPr="00405FB5">
        <w:rPr>
          <w:rFonts w:asciiTheme="minorHAnsi" w:hAnsiTheme="minorHAnsi" w:cstheme="minorHAnsi"/>
          <w:b/>
          <w:sz w:val="24"/>
          <w:szCs w:val="24"/>
        </w:rPr>
        <w:t>Datos Generales</w:t>
      </w:r>
    </w:p>
    <w:tbl>
      <w:tblPr>
        <w:tblW w:w="0" w:type="auto"/>
        <w:tblInd w:w="807" w:type="dxa"/>
        <w:tblLayout w:type="fixed"/>
        <w:tblLook w:val="0000" w:firstRow="0" w:lastRow="0" w:firstColumn="0" w:lastColumn="0" w:noHBand="0" w:noVBand="0"/>
      </w:tblPr>
      <w:tblGrid>
        <w:gridCol w:w="1990"/>
        <w:gridCol w:w="1845"/>
        <w:gridCol w:w="1665"/>
        <w:gridCol w:w="3767"/>
      </w:tblGrid>
      <w:tr w:rsidR="009B1F56" w:rsidRPr="00405FB5" w14:paraId="48350725" w14:textId="77777777" w:rsidTr="00AD207B">
        <w:trPr>
          <w:trHeight w:val="317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59C7A1E6" w14:textId="1DF5420C" w:rsidR="009B1F56" w:rsidRPr="00E05E22" w:rsidRDefault="001531F0" w:rsidP="00E05E22">
            <w:pPr>
              <w:snapToGri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05E2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Dispositivo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9ACF5E" w14:textId="7CF0333C" w:rsidR="009B1F56" w:rsidRPr="00405FB5" w:rsidRDefault="00CE497D" w:rsidP="0066069D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Laptop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001228B0" w14:textId="77777777" w:rsidR="009B1F56" w:rsidRPr="00E05E22" w:rsidRDefault="009B1F56" w:rsidP="00E05E22">
            <w:pPr>
              <w:pStyle w:val="Prrafodelista1"/>
              <w:numPr>
                <w:ilvl w:val="0"/>
                <w:numId w:val="1"/>
              </w:numPr>
              <w:snapToGrid w:val="0"/>
              <w:spacing w:after="0" w:line="240" w:lineRule="auto"/>
              <w:ind w:left="317" w:hanging="379"/>
              <w:jc w:val="center"/>
              <w:rPr>
                <w:rFonts w:asciiTheme="minorHAnsi" w:hAnsiTheme="minorHAnsi" w:cstheme="minorHAnsi"/>
                <w:b/>
                <w:bCs/>
                <w:vanish/>
                <w:sz w:val="16"/>
                <w:szCs w:val="16"/>
              </w:rPr>
            </w:pPr>
          </w:p>
          <w:p w14:paraId="53AF8BC1" w14:textId="77777777" w:rsidR="009B1F56" w:rsidRPr="00E05E22" w:rsidRDefault="009B1F56" w:rsidP="00E05E22">
            <w:pPr>
              <w:pStyle w:val="Prrafodelista1"/>
              <w:numPr>
                <w:ilvl w:val="0"/>
                <w:numId w:val="1"/>
              </w:numPr>
              <w:spacing w:after="0" w:line="240" w:lineRule="auto"/>
              <w:ind w:left="317" w:hanging="379"/>
              <w:jc w:val="center"/>
              <w:rPr>
                <w:rFonts w:asciiTheme="minorHAnsi" w:hAnsiTheme="minorHAnsi" w:cstheme="minorHAnsi"/>
                <w:b/>
                <w:bCs/>
                <w:vanish/>
                <w:sz w:val="16"/>
                <w:szCs w:val="16"/>
              </w:rPr>
            </w:pPr>
          </w:p>
          <w:p w14:paraId="10913E37" w14:textId="77777777" w:rsidR="009B1F56" w:rsidRPr="00E05E22" w:rsidRDefault="009B1F56" w:rsidP="00E05E22">
            <w:pPr>
              <w:pStyle w:val="Prrafodelista1"/>
              <w:numPr>
                <w:ilvl w:val="0"/>
                <w:numId w:val="1"/>
              </w:numPr>
              <w:spacing w:after="0" w:line="240" w:lineRule="auto"/>
              <w:ind w:left="317" w:hanging="379"/>
              <w:jc w:val="center"/>
              <w:rPr>
                <w:rFonts w:asciiTheme="minorHAnsi" w:hAnsiTheme="minorHAnsi" w:cstheme="minorHAnsi"/>
                <w:b/>
                <w:bCs/>
                <w:vanish/>
                <w:sz w:val="16"/>
                <w:szCs w:val="16"/>
              </w:rPr>
            </w:pPr>
          </w:p>
          <w:p w14:paraId="2F0C6F97" w14:textId="77777777" w:rsidR="009B1F56" w:rsidRPr="00E05E22" w:rsidRDefault="009B1F56" w:rsidP="00E05E22">
            <w:pPr>
              <w:pStyle w:val="Prrafodelista1"/>
              <w:numPr>
                <w:ilvl w:val="0"/>
                <w:numId w:val="1"/>
              </w:numPr>
              <w:spacing w:after="0" w:line="240" w:lineRule="auto"/>
              <w:ind w:left="317" w:hanging="379"/>
              <w:jc w:val="center"/>
              <w:rPr>
                <w:rFonts w:asciiTheme="minorHAnsi" w:hAnsiTheme="minorHAnsi" w:cstheme="minorHAnsi"/>
                <w:b/>
                <w:bCs/>
                <w:vanish/>
                <w:sz w:val="16"/>
                <w:szCs w:val="16"/>
              </w:rPr>
            </w:pPr>
          </w:p>
          <w:p w14:paraId="0B21C2C2" w14:textId="77777777" w:rsidR="009B1F56" w:rsidRPr="00E05E22" w:rsidRDefault="009B1F56" w:rsidP="00E05E22">
            <w:pPr>
              <w:pStyle w:val="Prrafodelista1"/>
              <w:numPr>
                <w:ilvl w:val="0"/>
                <w:numId w:val="1"/>
              </w:numPr>
              <w:spacing w:after="0" w:line="240" w:lineRule="auto"/>
              <w:ind w:left="317" w:hanging="379"/>
              <w:jc w:val="center"/>
              <w:rPr>
                <w:rFonts w:asciiTheme="minorHAnsi" w:hAnsiTheme="minorHAnsi" w:cstheme="minorHAnsi"/>
                <w:b/>
                <w:bCs/>
                <w:vanish/>
                <w:sz w:val="16"/>
                <w:szCs w:val="16"/>
              </w:rPr>
            </w:pPr>
          </w:p>
          <w:p w14:paraId="29394A38" w14:textId="77777777" w:rsidR="009B1F56" w:rsidRPr="00E05E22" w:rsidRDefault="009B1F56" w:rsidP="00E05E22">
            <w:pPr>
              <w:pStyle w:val="Prrafodelista1"/>
              <w:numPr>
                <w:ilvl w:val="0"/>
                <w:numId w:val="1"/>
              </w:numPr>
              <w:spacing w:after="0" w:line="240" w:lineRule="auto"/>
              <w:ind w:left="317" w:hanging="379"/>
              <w:jc w:val="center"/>
              <w:rPr>
                <w:rFonts w:asciiTheme="minorHAnsi" w:hAnsiTheme="minorHAnsi" w:cstheme="minorHAnsi"/>
                <w:b/>
                <w:bCs/>
                <w:vanish/>
                <w:sz w:val="16"/>
                <w:szCs w:val="16"/>
              </w:rPr>
            </w:pPr>
          </w:p>
          <w:p w14:paraId="15E11399" w14:textId="6D7B6914" w:rsidR="009B1F56" w:rsidRPr="00E05E22" w:rsidRDefault="001531F0" w:rsidP="00E05E22">
            <w:pPr>
              <w:spacing w:after="0" w:line="240" w:lineRule="auto"/>
              <w:ind w:left="-62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05E2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Usuario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99278" w14:textId="196FFD97" w:rsidR="009B1F56" w:rsidRPr="009B1225" w:rsidRDefault="00CC776B" w:rsidP="0066069D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Emmanuel García </w:t>
            </w:r>
            <w:r w:rsidR="00F86509">
              <w:rPr>
                <w:rFonts w:asciiTheme="minorHAnsi" w:hAnsiTheme="minorHAnsi" w:cstheme="minorHAnsi"/>
                <w:b/>
                <w:sz w:val="20"/>
                <w:szCs w:val="20"/>
              </w:rPr>
              <w:t>Román</w:t>
            </w:r>
          </w:p>
        </w:tc>
      </w:tr>
      <w:tr w:rsidR="009B1F56" w:rsidRPr="00405FB5" w14:paraId="012DAE8E" w14:textId="77777777" w:rsidTr="00AD207B">
        <w:trPr>
          <w:trHeight w:val="383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355FF287" w14:textId="5843CDEB" w:rsidR="009B1F56" w:rsidRPr="00E05E22" w:rsidRDefault="001531F0" w:rsidP="00E05E22">
            <w:pPr>
              <w:snapToGri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05E2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Marca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E807F3" w14:textId="6E63D520" w:rsidR="009B1F56" w:rsidRPr="00405FB5" w:rsidRDefault="00CC776B" w:rsidP="000B2666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Asus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2C85C620" w14:textId="5FDFD01D" w:rsidR="009B1F56" w:rsidRPr="00E05E22" w:rsidRDefault="001531F0" w:rsidP="00E05E22">
            <w:pPr>
              <w:snapToGri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05E2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Área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E9317" w14:textId="3F26E335" w:rsidR="009B1F56" w:rsidRPr="00405FB5" w:rsidRDefault="00CE497D" w:rsidP="0066069D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Control y Medición</w:t>
            </w:r>
          </w:p>
        </w:tc>
      </w:tr>
      <w:tr w:rsidR="009B1F56" w:rsidRPr="00405FB5" w14:paraId="6193873C" w14:textId="77777777" w:rsidTr="00AD207B">
        <w:trPr>
          <w:trHeight w:val="383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508E1EDA" w14:textId="1D29B0C7" w:rsidR="009B1F56" w:rsidRPr="00E05E22" w:rsidRDefault="001531F0" w:rsidP="00E05E22">
            <w:pPr>
              <w:snapToGri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05E2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Modelo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283E9" w14:textId="1ED0ADF7" w:rsidR="009B1F56" w:rsidRPr="00405FB5" w:rsidRDefault="00F50299" w:rsidP="003E38FC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50299">
              <w:rPr>
                <w:rFonts w:asciiTheme="minorHAnsi" w:hAnsiTheme="minorHAnsi" w:cstheme="minorHAnsi"/>
                <w:b/>
                <w:sz w:val="20"/>
                <w:szCs w:val="20"/>
              </w:rPr>
              <w:t>VivoBook_Asus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4DCB6A78" w14:textId="3B70E063" w:rsidR="009B1F56" w:rsidRPr="00E05E22" w:rsidRDefault="001531F0" w:rsidP="00E05E22">
            <w:pPr>
              <w:snapToGri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05E2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Sucursal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05BEF" w14:textId="2F6DF424" w:rsidR="009B1F56" w:rsidRPr="00405FB5" w:rsidRDefault="00CE497D" w:rsidP="0066069D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Bernardo Quintana</w:t>
            </w:r>
          </w:p>
        </w:tc>
      </w:tr>
      <w:tr w:rsidR="009B1F56" w:rsidRPr="00405FB5" w14:paraId="3630AB4D" w14:textId="77777777" w:rsidTr="00AD207B">
        <w:trPr>
          <w:trHeight w:val="383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73B7F777" w14:textId="6B211760" w:rsidR="009B1F56" w:rsidRPr="00E05E22" w:rsidRDefault="001531F0" w:rsidP="00E05E22">
            <w:pPr>
              <w:snapToGri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05E2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Memoria RAM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9D74EE" w14:textId="27783C21" w:rsidR="009B1F56" w:rsidRPr="00405FB5" w:rsidRDefault="00F86509" w:rsidP="0066069D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</w:t>
            </w:r>
            <w:r w:rsidR="00CE497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GB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7A9BD375" w14:textId="77777777" w:rsidR="009B1F56" w:rsidRPr="00E05E22" w:rsidRDefault="009B1F56" w:rsidP="00E05E22">
            <w:pPr>
              <w:snapToGri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E05E2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N° Ticket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193A" w14:textId="1CC4FFD0" w:rsidR="009B1F56" w:rsidRPr="00405FB5" w:rsidRDefault="009B1F56" w:rsidP="00F7317C">
            <w:pPr>
              <w:shd w:val="clear" w:color="auto" w:fill="FFFFFF"/>
              <w:suppressAutoHyphens w:val="0"/>
              <w:spacing w:after="0" w:line="240" w:lineRule="auto"/>
              <w:outlineLvl w:val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AD207B" w:rsidRPr="00405FB5" w14:paraId="106901FA" w14:textId="1F6593DE" w:rsidTr="00AD207B">
        <w:trPr>
          <w:trHeight w:val="383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04286BAA" w14:textId="4B155D7F" w:rsidR="00AD207B" w:rsidRPr="00E05E22" w:rsidRDefault="00AD207B" w:rsidP="00E05E22">
            <w:pPr>
              <w:snapToGri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E05E2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Disco Duro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DB6FF33" w14:textId="7C178A5A" w:rsidR="00AD207B" w:rsidRPr="00405FB5" w:rsidRDefault="00CB12FB" w:rsidP="0066069D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256 GB SSD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62C60CE5" w14:textId="1304135A" w:rsidR="00AD207B" w:rsidRPr="00405FB5" w:rsidRDefault="00AD207B" w:rsidP="00AD207B">
            <w:pPr>
              <w:snapToGri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Procesador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67FDF" w14:textId="395F0C4F" w:rsidR="00AD207B" w:rsidRPr="00405FB5" w:rsidRDefault="00F86509" w:rsidP="00AD207B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F8650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Intel Core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F8650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i3-1005G1</w:t>
            </w:r>
          </w:p>
        </w:tc>
      </w:tr>
      <w:tr w:rsidR="00AD207B" w:rsidRPr="00405FB5" w14:paraId="4CDF0D7A" w14:textId="1CCDBBBF" w:rsidTr="00AD207B">
        <w:trPr>
          <w:trHeight w:val="383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277D7B02" w14:textId="1D5DD7C1" w:rsidR="00AD207B" w:rsidRPr="00E05E22" w:rsidRDefault="00AD207B" w:rsidP="00E05E22">
            <w:pPr>
              <w:snapToGri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Persona de Soporte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3E4D57E" w14:textId="3AD51F07" w:rsidR="00AD207B" w:rsidRPr="00405FB5" w:rsidRDefault="00CE497D" w:rsidP="0066069D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Yaressi R.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473A7011" w14:textId="4926A893" w:rsidR="00AD207B" w:rsidRPr="00405FB5" w:rsidRDefault="00AD207B" w:rsidP="00AD207B">
            <w:pPr>
              <w:snapToGri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Tarjeta de Video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855DF" w14:textId="5A8B9B0C" w:rsidR="00AD207B" w:rsidRPr="00405FB5" w:rsidRDefault="00AD207B" w:rsidP="00AD207B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2414DED5" w14:textId="77777777" w:rsidR="009B1F56" w:rsidRDefault="009B1F56" w:rsidP="009B1F56">
      <w:pPr>
        <w:spacing w:after="0" w:line="240" w:lineRule="auto"/>
        <w:ind w:left="1080"/>
        <w:rPr>
          <w:rFonts w:ascii="Cambria" w:hAnsi="Cambria"/>
          <w:b/>
          <w:sz w:val="20"/>
          <w:szCs w:val="20"/>
        </w:rPr>
      </w:pPr>
    </w:p>
    <w:p w14:paraId="4FB55F3B" w14:textId="07C6A697" w:rsidR="009B1F56" w:rsidRPr="00405FB5" w:rsidRDefault="009B1F56" w:rsidP="00405FB5">
      <w:pPr>
        <w:spacing w:after="0" w:line="240" w:lineRule="auto"/>
        <w:ind w:firstLine="708"/>
        <w:rPr>
          <w:rFonts w:asciiTheme="minorHAnsi" w:hAnsiTheme="minorHAnsi" w:cstheme="minorHAnsi"/>
          <w:b/>
          <w:sz w:val="24"/>
          <w:szCs w:val="24"/>
        </w:rPr>
      </w:pPr>
      <w:r w:rsidRPr="00405FB5">
        <w:rPr>
          <w:rFonts w:asciiTheme="minorHAnsi" w:hAnsiTheme="minorHAnsi" w:cstheme="minorHAnsi"/>
          <w:b/>
          <w:sz w:val="24"/>
          <w:szCs w:val="24"/>
        </w:rPr>
        <w:t>Diagnostico</w:t>
      </w:r>
    </w:p>
    <w:tbl>
      <w:tblPr>
        <w:tblW w:w="0" w:type="auto"/>
        <w:tblInd w:w="807" w:type="dxa"/>
        <w:tblLayout w:type="fixed"/>
        <w:tblLook w:val="0000" w:firstRow="0" w:lastRow="0" w:firstColumn="0" w:lastColumn="0" w:noHBand="0" w:noVBand="0"/>
      </w:tblPr>
      <w:tblGrid>
        <w:gridCol w:w="2295"/>
        <w:gridCol w:w="6944"/>
      </w:tblGrid>
      <w:tr w:rsidR="009B1F56" w14:paraId="0FF1F354" w14:textId="77777777" w:rsidTr="00E05E22">
        <w:trPr>
          <w:cantSplit/>
          <w:trHeight w:val="317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7C1329B4" w14:textId="02499965" w:rsidR="009B1F56" w:rsidRPr="002E5DC2" w:rsidRDefault="00B126B8" w:rsidP="00DF2EBE">
            <w:pPr>
              <w:snapToGrid w:val="0"/>
              <w:spacing w:after="0" w:line="240" w:lineRule="auto"/>
              <w:ind w:right="34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Diagnóstico visual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3E557" w14:textId="1F62416F" w:rsidR="009B1F56" w:rsidRPr="00B939A2" w:rsidRDefault="00B126B8" w:rsidP="00997519">
            <w:pPr>
              <w:tabs>
                <w:tab w:val="left" w:pos="7582"/>
              </w:tabs>
              <w:snapToGrid w:val="0"/>
              <w:spacing w:after="0" w:line="240" w:lineRule="auto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Describir el estado en que el equipo llega, si tiene alguna abolladura por caída, polvo, etc.</w:t>
            </w:r>
          </w:p>
        </w:tc>
      </w:tr>
      <w:tr w:rsidR="00F610F7" w14:paraId="3C44D652" w14:textId="77777777" w:rsidTr="00E05E22">
        <w:trPr>
          <w:cantSplit/>
          <w:trHeight w:val="317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3FBF3349" w14:textId="623FB0D9" w:rsidR="00F610F7" w:rsidRPr="002E5DC2" w:rsidRDefault="00B126B8" w:rsidP="00DF2EBE">
            <w:pPr>
              <w:snapToGrid w:val="0"/>
              <w:spacing w:after="0" w:line="240" w:lineRule="auto"/>
              <w:ind w:right="34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Diagnóstico inicial mesa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F491E" w14:textId="2A23E394" w:rsidR="00F610F7" w:rsidRPr="00B939A2" w:rsidRDefault="00B126B8" w:rsidP="00997519">
            <w:pPr>
              <w:tabs>
                <w:tab w:val="left" w:pos="7582"/>
              </w:tabs>
              <w:snapToGrid w:val="0"/>
              <w:spacing w:after="0" w:line="240" w:lineRule="auto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Describir los detalles que se encuentran en el equipo, pantalla dañada, cable de alimentación dañado, o lo que se visualice en la revisión puntual.</w:t>
            </w:r>
          </w:p>
        </w:tc>
      </w:tr>
      <w:tr w:rsidR="00F610F7" w14:paraId="24471924" w14:textId="77777777" w:rsidTr="00E05E22">
        <w:trPr>
          <w:cantSplit/>
          <w:trHeight w:val="317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3BBEB2A9" w14:textId="36B62742" w:rsidR="00F610F7" w:rsidRPr="002E5DC2" w:rsidRDefault="00B126B8" w:rsidP="00DF2EBE">
            <w:pPr>
              <w:snapToGrid w:val="0"/>
              <w:spacing w:after="0" w:line="240" w:lineRule="auto"/>
              <w:ind w:right="34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Reparación/apoyo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8E147" w14:textId="0C7D6788" w:rsidR="00F610F7" w:rsidRPr="00B939A2" w:rsidRDefault="00B126B8" w:rsidP="00997519">
            <w:pPr>
              <w:tabs>
                <w:tab w:val="left" w:pos="7582"/>
              </w:tabs>
              <w:snapToGrid w:val="0"/>
              <w:spacing w:after="0" w:line="240" w:lineRule="auto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 xml:space="preserve">Describir los cambios que se realizaron al equipo para su correcto funcionamiento, (cambios de pieza/tarjeta, limpieza, actualización de </w:t>
            </w:r>
            <w:proofErr w:type="spellStart"/>
            <w:r>
              <w:rPr>
                <w:rFonts w:ascii="Cambria" w:hAnsi="Cambria"/>
                <w:b/>
                <w:sz w:val="16"/>
                <w:szCs w:val="16"/>
              </w:rPr>
              <w:t>soft</w:t>
            </w:r>
            <w:proofErr w:type="spellEnd"/>
            <w:r>
              <w:rPr>
                <w:rFonts w:ascii="Cambria" w:hAnsi="Cambria"/>
                <w:b/>
                <w:sz w:val="16"/>
                <w:szCs w:val="16"/>
              </w:rPr>
              <w:t xml:space="preserve">/licencia, </w:t>
            </w:r>
            <w:proofErr w:type="spellStart"/>
            <w:r>
              <w:rPr>
                <w:rFonts w:ascii="Cambria" w:hAnsi="Cambria"/>
                <w:b/>
                <w:sz w:val="16"/>
                <w:szCs w:val="16"/>
              </w:rPr>
              <w:t>etc</w:t>
            </w:r>
            <w:proofErr w:type="spellEnd"/>
            <w:r>
              <w:rPr>
                <w:rFonts w:ascii="Cambria" w:hAnsi="Cambria"/>
                <w:b/>
                <w:sz w:val="16"/>
                <w:szCs w:val="16"/>
              </w:rPr>
              <w:t>)</w:t>
            </w:r>
          </w:p>
        </w:tc>
      </w:tr>
      <w:tr w:rsidR="009B1F56" w14:paraId="2979F0B6" w14:textId="77777777" w:rsidTr="00E05E22">
        <w:trPr>
          <w:cantSplit/>
          <w:trHeight w:val="317"/>
        </w:trPr>
        <w:tc>
          <w:tcPr>
            <w:tcW w:w="9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14:paraId="5010A43F" w14:textId="55B2A2C7" w:rsidR="009B1F56" w:rsidRPr="002E5DC2" w:rsidRDefault="00B126B8" w:rsidP="00DF2EBE">
            <w:pPr>
              <w:snapToGrid w:val="0"/>
              <w:spacing w:after="0" w:line="240" w:lineRule="auto"/>
              <w:ind w:right="34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Observaciones/recomendaciones</w:t>
            </w:r>
          </w:p>
        </w:tc>
      </w:tr>
      <w:tr w:rsidR="009B1F56" w14:paraId="0FC70D7C" w14:textId="77777777" w:rsidTr="0066069D">
        <w:trPr>
          <w:cantSplit/>
          <w:trHeight w:val="211"/>
        </w:trPr>
        <w:tc>
          <w:tcPr>
            <w:tcW w:w="9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A78BF" w14:textId="7CA41E9F" w:rsidR="003E0253" w:rsidRPr="00FF6989" w:rsidRDefault="00B126B8" w:rsidP="003E0253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Describir las observaciones y/o recomendaciones que se le hacen al usuario para un correcto funcionamiento.</w:t>
            </w:r>
          </w:p>
        </w:tc>
      </w:tr>
    </w:tbl>
    <w:p w14:paraId="625CF635" w14:textId="480F863D" w:rsidR="009B1F56" w:rsidRPr="00405FB5" w:rsidRDefault="009B1F56" w:rsidP="009B1F56">
      <w:pPr>
        <w:spacing w:after="0" w:line="240" w:lineRule="auto"/>
        <w:ind w:left="1080"/>
        <w:rPr>
          <w:rFonts w:asciiTheme="minorHAnsi" w:hAnsiTheme="minorHAnsi" w:cstheme="minorHAnsi"/>
          <w:b/>
          <w:sz w:val="24"/>
          <w:szCs w:val="24"/>
        </w:rPr>
      </w:pPr>
    </w:p>
    <w:sectPr w:rsidR="009B1F56" w:rsidRPr="00405FB5" w:rsidSect="00011C35">
      <w:headerReference w:type="default" r:id="rId8"/>
      <w:pgSz w:w="12240" w:h="15840"/>
      <w:pgMar w:top="764" w:right="900" w:bottom="720" w:left="720" w:header="70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5261B" w14:textId="77777777" w:rsidR="00E8498D" w:rsidRDefault="00E8498D" w:rsidP="00F86C1D">
      <w:pPr>
        <w:spacing w:after="0" w:line="240" w:lineRule="auto"/>
      </w:pPr>
      <w:r>
        <w:separator/>
      </w:r>
    </w:p>
  </w:endnote>
  <w:endnote w:type="continuationSeparator" w:id="0">
    <w:p w14:paraId="7F0F7ECF" w14:textId="77777777" w:rsidR="00E8498D" w:rsidRDefault="00E8498D" w:rsidP="00F86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5561C" w14:textId="77777777" w:rsidR="00E8498D" w:rsidRDefault="00E8498D" w:rsidP="00F86C1D">
      <w:pPr>
        <w:spacing w:after="0" w:line="240" w:lineRule="auto"/>
      </w:pPr>
      <w:r>
        <w:separator/>
      </w:r>
    </w:p>
  </w:footnote>
  <w:footnote w:type="continuationSeparator" w:id="0">
    <w:p w14:paraId="19411212" w14:textId="77777777" w:rsidR="00E8498D" w:rsidRDefault="00E8498D" w:rsidP="00F86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CA7AA" w14:textId="6F4C7D67" w:rsidR="0031090F" w:rsidRDefault="003C0A8A" w:rsidP="000A0E4F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C84D18" wp14:editId="05AA172B">
          <wp:simplePos x="0" y="0"/>
          <wp:positionH relativeFrom="column">
            <wp:posOffset>1288083</wp:posOffset>
          </wp:positionH>
          <wp:positionV relativeFrom="paragraph">
            <wp:posOffset>221075</wp:posOffset>
          </wp:positionV>
          <wp:extent cx="3288665" cy="268605"/>
          <wp:effectExtent l="0" t="0" r="6985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istem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8665" cy="268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4BF4C359" wp14:editId="012FA329">
          <wp:simplePos x="0" y="0"/>
          <wp:positionH relativeFrom="margin">
            <wp:posOffset>20178</wp:posOffset>
          </wp:positionH>
          <wp:positionV relativeFrom="paragraph">
            <wp:posOffset>-23533</wp:posOffset>
          </wp:positionV>
          <wp:extent cx="1066800" cy="702310"/>
          <wp:effectExtent l="0" t="0" r="0" b="254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aconcuadrcula"/>
      <w:tblW w:w="3224" w:type="dxa"/>
      <w:tblInd w:w="7571" w:type="dxa"/>
      <w:tblLayout w:type="fixed"/>
      <w:tblLook w:val="04A0" w:firstRow="1" w:lastRow="0" w:firstColumn="1" w:lastColumn="0" w:noHBand="0" w:noVBand="1"/>
    </w:tblPr>
    <w:tblGrid>
      <w:gridCol w:w="1424"/>
      <w:gridCol w:w="1800"/>
    </w:tblGrid>
    <w:tr w:rsidR="003C0A8A" w:rsidRPr="00933F85" w14:paraId="6AF26782" w14:textId="77777777" w:rsidTr="003C0A8A">
      <w:trPr>
        <w:trHeight w:val="170"/>
      </w:trPr>
      <w:tc>
        <w:tcPr>
          <w:tcW w:w="1424" w:type="dxa"/>
        </w:tcPr>
        <w:p w14:paraId="32E37355" w14:textId="77777777" w:rsidR="000A0E4F" w:rsidRPr="00933F85" w:rsidRDefault="000A0E4F" w:rsidP="000A0E4F">
          <w:pPr>
            <w:pStyle w:val="Encabezado"/>
            <w:jc w:val="both"/>
            <w:rPr>
              <w:rFonts w:ascii="Microsoft Himalaya" w:hAnsi="Microsoft Himalaya" w:cs="Microsoft Himalaya"/>
              <w:sz w:val="16"/>
              <w:szCs w:val="16"/>
            </w:rPr>
          </w:pPr>
          <w:r w:rsidRPr="00933F85">
            <w:rPr>
              <w:rFonts w:ascii="Microsoft Himalaya" w:hAnsi="Microsoft Himalaya" w:cs="Microsoft Himalaya"/>
              <w:sz w:val="16"/>
              <w:szCs w:val="16"/>
            </w:rPr>
            <w:t>TIPO DE DOCUMENTO</w:t>
          </w:r>
        </w:p>
      </w:tc>
      <w:tc>
        <w:tcPr>
          <w:tcW w:w="1800" w:type="dxa"/>
        </w:tcPr>
        <w:p w14:paraId="5ACC4EA8" w14:textId="0F820F07" w:rsidR="000A0E4F" w:rsidRPr="00933F85" w:rsidRDefault="003C0A8A" w:rsidP="003C0A8A">
          <w:pPr>
            <w:pStyle w:val="Encabezado"/>
            <w:rPr>
              <w:rFonts w:ascii="Microsoft Himalaya" w:hAnsi="Microsoft Himalaya" w:cs="Microsoft Himalaya"/>
              <w:sz w:val="16"/>
              <w:szCs w:val="16"/>
            </w:rPr>
          </w:pPr>
          <w:r w:rsidRPr="00933F85">
            <w:rPr>
              <w:rFonts w:ascii="Microsoft Himalaya" w:hAnsi="Microsoft Himalaya" w:cs="Microsoft Himalaya"/>
              <w:sz w:val="16"/>
              <w:szCs w:val="16"/>
            </w:rPr>
            <w:t>INFORME</w:t>
          </w:r>
        </w:p>
      </w:tc>
    </w:tr>
    <w:tr w:rsidR="003C0A8A" w:rsidRPr="00933F85" w14:paraId="1998C0D3" w14:textId="77777777" w:rsidTr="003C0A8A">
      <w:trPr>
        <w:trHeight w:val="164"/>
      </w:trPr>
      <w:tc>
        <w:tcPr>
          <w:tcW w:w="1424" w:type="dxa"/>
        </w:tcPr>
        <w:p w14:paraId="7079D651" w14:textId="5F653EF1" w:rsidR="000A0E4F" w:rsidRPr="00933F85" w:rsidRDefault="003C0A8A" w:rsidP="003C0A8A">
          <w:pPr>
            <w:pStyle w:val="Encabezado"/>
            <w:rPr>
              <w:rFonts w:ascii="Microsoft Himalaya" w:hAnsi="Microsoft Himalaya" w:cs="Microsoft Himalaya"/>
              <w:sz w:val="16"/>
              <w:szCs w:val="16"/>
            </w:rPr>
          </w:pPr>
          <w:r w:rsidRPr="00933F85">
            <w:rPr>
              <w:rFonts w:ascii="Microsoft Himalaya" w:hAnsi="Microsoft Himalaya" w:cs="Microsoft Himalaya"/>
              <w:sz w:val="16"/>
              <w:szCs w:val="16"/>
            </w:rPr>
            <w:t>NOMBRE DOCUMENTO</w:t>
          </w:r>
        </w:p>
      </w:tc>
      <w:tc>
        <w:tcPr>
          <w:tcW w:w="1800" w:type="dxa"/>
        </w:tcPr>
        <w:p w14:paraId="0D1FD771" w14:textId="63F486EA" w:rsidR="000A0E4F" w:rsidRPr="00933F85" w:rsidRDefault="003C0A8A" w:rsidP="003C0A8A">
          <w:pPr>
            <w:pStyle w:val="Encabezado"/>
            <w:rPr>
              <w:rFonts w:ascii="Microsoft Himalaya" w:hAnsi="Microsoft Himalaya" w:cs="Microsoft Himalaya"/>
              <w:sz w:val="16"/>
              <w:szCs w:val="16"/>
            </w:rPr>
          </w:pPr>
          <w:r w:rsidRPr="00933F85">
            <w:rPr>
              <w:rFonts w:ascii="Microsoft Himalaya" w:hAnsi="Microsoft Himalaya" w:cs="Microsoft Himalaya"/>
              <w:sz w:val="16"/>
              <w:szCs w:val="16"/>
            </w:rPr>
            <w:t xml:space="preserve">INFORME </w:t>
          </w:r>
          <w:proofErr w:type="spellStart"/>
          <w:r w:rsidRPr="00933F85">
            <w:rPr>
              <w:rFonts w:ascii="Microsoft Himalaya" w:hAnsi="Microsoft Himalaya" w:cs="Microsoft Himalaya"/>
              <w:sz w:val="16"/>
              <w:szCs w:val="16"/>
            </w:rPr>
            <w:t>TECNICO</w:t>
          </w:r>
          <w:proofErr w:type="spellEnd"/>
        </w:p>
      </w:tc>
    </w:tr>
    <w:tr w:rsidR="003C0A8A" w:rsidRPr="00933F85" w14:paraId="459D3029" w14:textId="77777777" w:rsidTr="003C0A8A">
      <w:trPr>
        <w:trHeight w:val="83"/>
      </w:trPr>
      <w:tc>
        <w:tcPr>
          <w:tcW w:w="1424" w:type="dxa"/>
        </w:tcPr>
        <w:p w14:paraId="142A3007" w14:textId="06333981" w:rsidR="000A0E4F" w:rsidRPr="00933F85" w:rsidRDefault="003C0A8A" w:rsidP="003C0A8A">
          <w:pPr>
            <w:pStyle w:val="Encabezado"/>
            <w:rPr>
              <w:rFonts w:ascii="Microsoft Himalaya" w:hAnsi="Microsoft Himalaya" w:cs="Microsoft Himalaya"/>
              <w:sz w:val="16"/>
              <w:szCs w:val="16"/>
            </w:rPr>
          </w:pPr>
          <w:proofErr w:type="spellStart"/>
          <w:r w:rsidRPr="00933F85">
            <w:rPr>
              <w:rFonts w:ascii="Microsoft Himalaya" w:hAnsi="Microsoft Himalaya" w:cs="Microsoft Himalaya"/>
              <w:sz w:val="16"/>
              <w:szCs w:val="16"/>
            </w:rPr>
            <w:t>CODIGO</w:t>
          </w:r>
          <w:proofErr w:type="spellEnd"/>
        </w:p>
      </w:tc>
      <w:tc>
        <w:tcPr>
          <w:tcW w:w="1800" w:type="dxa"/>
        </w:tcPr>
        <w:p w14:paraId="31813A0F" w14:textId="4573A6BC" w:rsidR="000A0E4F" w:rsidRPr="00933F85" w:rsidRDefault="003C0A8A" w:rsidP="003C0A8A">
          <w:pPr>
            <w:pStyle w:val="Encabezado"/>
            <w:rPr>
              <w:rFonts w:ascii="Microsoft Himalaya" w:hAnsi="Microsoft Himalaya" w:cs="Microsoft Himalaya"/>
              <w:sz w:val="16"/>
              <w:szCs w:val="16"/>
            </w:rPr>
          </w:pPr>
          <w:proofErr w:type="spellStart"/>
          <w:r w:rsidRPr="00933F85">
            <w:rPr>
              <w:rFonts w:ascii="Microsoft Himalaya" w:hAnsi="Microsoft Himalaya" w:cs="Microsoft Himalaya"/>
              <w:sz w:val="16"/>
              <w:szCs w:val="16"/>
            </w:rPr>
            <w:t>CCIMA_SIST_SR_FOR:INF_TEC_V1.0</w:t>
          </w:r>
          <w:proofErr w:type="spellEnd"/>
        </w:p>
      </w:tc>
    </w:tr>
  </w:tbl>
  <w:p w14:paraId="5F422D59" w14:textId="77777777" w:rsidR="003C0A8A" w:rsidRDefault="003C0A8A" w:rsidP="000A0E4F">
    <w:pPr>
      <w:pStyle w:val="Encabezado"/>
      <w:tabs>
        <w:tab w:val="clear" w:pos="4680"/>
        <w:tab w:val="clear" w:pos="9360"/>
        <w:tab w:val="center" w:pos="5954"/>
        <w:tab w:val="right" w:pos="10773"/>
      </w:tabs>
      <w:jc w:val="right"/>
      <w:rPr>
        <w:rFonts w:asciiTheme="minorHAnsi" w:hAnsiTheme="minorHAnsi" w:cstheme="minorHAnsi"/>
      </w:rPr>
    </w:pPr>
  </w:p>
  <w:p w14:paraId="48056154" w14:textId="2F243A0C" w:rsidR="00FD642E" w:rsidRDefault="00011C35" w:rsidP="000A0E4F">
    <w:pPr>
      <w:pStyle w:val="Encabezado"/>
      <w:tabs>
        <w:tab w:val="clear" w:pos="4680"/>
        <w:tab w:val="clear" w:pos="9360"/>
        <w:tab w:val="center" w:pos="5954"/>
        <w:tab w:val="right" w:pos="10773"/>
      </w:tabs>
      <w:jc w:val="right"/>
    </w:pPr>
    <w:r w:rsidRPr="00E24F53">
      <w:rPr>
        <w:rFonts w:asciiTheme="minorHAnsi" w:hAnsiTheme="minorHAnsi" w:cstheme="minorHAnsi"/>
      </w:rPr>
      <w:t>Fecha</w:t>
    </w:r>
    <w:r>
      <w:rPr>
        <w:rFonts w:asciiTheme="minorHAnsi" w:hAnsiTheme="minorHAnsi" w:cstheme="minorHAnsi"/>
      </w:rPr>
      <w:t xml:space="preserve">: </w:t>
    </w:r>
    <w:r w:rsidRPr="00E24F53">
      <w:rPr>
        <w:rFonts w:asciiTheme="minorHAnsi" w:hAnsiTheme="minorHAnsi" w:cstheme="minorHAnsi"/>
      </w:rPr>
      <w:t xml:space="preserve"> </w:t>
    </w:r>
    <w:r w:rsidRPr="00E24F53">
      <w:rPr>
        <w:rFonts w:asciiTheme="minorHAnsi" w:hAnsiTheme="minorHAnsi" w:cstheme="minorHAnsi"/>
      </w:rPr>
      <w:fldChar w:fldCharType="begin"/>
    </w:r>
    <w:r w:rsidRPr="00E24F53">
      <w:rPr>
        <w:rFonts w:asciiTheme="minorHAnsi" w:hAnsiTheme="minorHAnsi" w:cstheme="minorHAnsi"/>
      </w:rPr>
      <w:instrText xml:space="preserve"> DATE \@"DD\/MM\/YYYY" </w:instrText>
    </w:r>
    <w:r w:rsidRPr="00E24F53">
      <w:rPr>
        <w:rFonts w:asciiTheme="minorHAnsi" w:hAnsiTheme="minorHAnsi" w:cstheme="minorHAnsi"/>
      </w:rPr>
      <w:fldChar w:fldCharType="separate"/>
    </w:r>
    <w:r w:rsidR="00855577">
      <w:rPr>
        <w:rFonts w:asciiTheme="minorHAnsi" w:hAnsiTheme="minorHAnsi" w:cstheme="minorHAnsi"/>
        <w:noProof/>
      </w:rPr>
      <w:t>12/02/2025</w:t>
    </w:r>
    <w:r w:rsidRPr="00E24F53">
      <w:rPr>
        <w:rFonts w:asciiTheme="minorHAnsi" w:hAnsiTheme="minorHAnsi" w:cstheme="minorHAns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1.%1."/>
      <w:lvlJc w:val="left"/>
      <w:pPr>
        <w:tabs>
          <w:tab w:val="num" w:pos="0"/>
        </w:tabs>
        <w:ind w:left="1080" w:hanging="360"/>
      </w:pPr>
    </w:lvl>
  </w:abstractNum>
  <w:abstractNum w:abstractNumId="1" w15:restartNumberingAfterBreak="0">
    <w:nsid w:val="00000004"/>
    <w:multiLevelType w:val="multilevel"/>
    <w:tmpl w:val="00000004"/>
    <w:name w:val="WW8Num3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b w:val="0"/>
        <w:sz w:val="16"/>
        <w:szCs w:val="1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 w15:restartNumberingAfterBreak="0">
    <w:nsid w:val="00000005"/>
    <w:multiLevelType w:val="multilevel"/>
    <w:tmpl w:val="00000005"/>
    <w:name w:val="WW8Num4"/>
    <w:lvl w:ilvl="0">
      <w:start w:val="3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b w:val="0"/>
        <w:sz w:val="16"/>
        <w:szCs w:val="1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" w15:restartNumberingAfterBreak="0">
    <w:nsid w:val="311C4A0C"/>
    <w:multiLevelType w:val="hybridMultilevel"/>
    <w:tmpl w:val="15CE00BE"/>
    <w:lvl w:ilvl="0" w:tplc="3E245C6C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46322">
    <w:abstractNumId w:val="0"/>
  </w:num>
  <w:num w:numId="2" w16cid:durableId="975913788">
    <w:abstractNumId w:val="1"/>
  </w:num>
  <w:num w:numId="3" w16cid:durableId="1954899623">
    <w:abstractNumId w:val="2"/>
  </w:num>
  <w:num w:numId="4" w16cid:durableId="601643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56"/>
    <w:rsid w:val="0001081B"/>
    <w:rsid w:val="00010E93"/>
    <w:rsid w:val="00011C35"/>
    <w:rsid w:val="00016CCE"/>
    <w:rsid w:val="00050B30"/>
    <w:rsid w:val="000802F7"/>
    <w:rsid w:val="000A0E4F"/>
    <w:rsid w:val="000B2666"/>
    <w:rsid w:val="000D3657"/>
    <w:rsid w:val="000D428B"/>
    <w:rsid w:val="00101795"/>
    <w:rsid w:val="00106103"/>
    <w:rsid w:val="00107D59"/>
    <w:rsid w:val="001124F2"/>
    <w:rsid w:val="00136E13"/>
    <w:rsid w:val="001531F0"/>
    <w:rsid w:val="00156E96"/>
    <w:rsid w:val="001849F8"/>
    <w:rsid w:val="0018654E"/>
    <w:rsid w:val="001955C0"/>
    <w:rsid w:val="001A58E9"/>
    <w:rsid w:val="001B5A3A"/>
    <w:rsid w:val="001C00F9"/>
    <w:rsid w:val="00213F39"/>
    <w:rsid w:val="002212AA"/>
    <w:rsid w:val="0027209F"/>
    <w:rsid w:val="002742FA"/>
    <w:rsid w:val="002A23A0"/>
    <w:rsid w:val="002B0365"/>
    <w:rsid w:val="002B595E"/>
    <w:rsid w:val="002C6A38"/>
    <w:rsid w:val="002D701D"/>
    <w:rsid w:val="002E2BCC"/>
    <w:rsid w:val="002E5DC2"/>
    <w:rsid w:val="00301258"/>
    <w:rsid w:val="00302A9C"/>
    <w:rsid w:val="0031090F"/>
    <w:rsid w:val="0037192B"/>
    <w:rsid w:val="003725F0"/>
    <w:rsid w:val="003B63B8"/>
    <w:rsid w:val="003C0A8A"/>
    <w:rsid w:val="003E0253"/>
    <w:rsid w:val="003E38FC"/>
    <w:rsid w:val="003E5B0C"/>
    <w:rsid w:val="00405FB5"/>
    <w:rsid w:val="004A1145"/>
    <w:rsid w:val="004B34BB"/>
    <w:rsid w:val="004D39C5"/>
    <w:rsid w:val="005668A5"/>
    <w:rsid w:val="005A1881"/>
    <w:rsid w:val="005A6F60"/>
    <w:rsid w:val="005C12C4"/>
    <w:rsid w:val="005F526F"/>
    <w:rsid w:val="00616D3C"/>
    <w:rsid w:val="00623879"/>
    <w:rsid w:val="00625D31"/>
    <w:rsid w:val="00630452"/>
    <w:rsid w:val="0066069D"/>
    <w:rsid w:val="00664F0D"/>
    <w:rsid w:val="0066600C"/>
    <w:rsid w:val="006B36F4"/>
    <w:rsid w:val="006F09BB"/>
    <w:rsid w:val="00740CC8"/>
    <w:rsid w:val="007940FA"/>
    <w:rsid w:val="007A3CF2"/>
    <w:rsid w:val="007D588C"/>
    <w:rsid w:val="007E1787"/>
    <w:rsid w:val="00855577"/>
    <w:rsid w:val="008F3953"/>
    <w:rsid w:val="00923F8F"/>
    <w:rsid w:val="00933F85"/>
    <w:rsid w:val="00944628"/>
    <w:rsid w:val="0096190E"/>
    <w:rsid w:val="00965FDE"/>
    <w:rsid w:val="00997519"/>
    <w:rsid w:val="009A088F"/>
    <w:rsid w:val="009A7099"/>
    <w:rsid w:val="009B1225"/>
    <w:rsid w:val="009B1F56"/>
    <w:rsid w:val="009C40C8"/>
    <w:rsid w:val="009D2A5F"/>
    <w:rsid w:val="009F0F64"/>
    <w:rsid w:val="00A131A1"/>
    <w:rsid w:val="00A472EC"/>
    <w:rsid w:val="00A4734C"/>
    <w:rsid w:val="00A75D7F"/>
    <w:rsid w:val="00A8714B"/>
    <w:rsid w:val="00AA71D2"/>
    <w:rsid w:val="00AB56DD"/>
    <w:rsid w:val="00AD0098"/>
    <w:rsid w:val="00AD207B"/>
    <w:rsid w:val="00AE3F9F"/>
    <w:rsid w:val="00B122ED"/>
    <w:rsid w:val="00B126B8"/>
    <w:rsid w:val="00B27BD9"/>
    <w:rsid w:val="00B314BD"/>
    <w:rsid w:val="00B321DF"/>
    <w:rsid w:val="00B34C01"/>
    <w:rsid w:val="00B50998"/>
    <w:rsid w:val="00B75E30"/>
    <w:rsid w:val="00B84198"/>
    <w:rsid w:val="00B939A2"/>
    <w:rsid w:val="00BA6F7C"/>
    <w:rsid w:val="00BE7157"/>
    <w:rsid w:val="00C26370"/>
    <w:rsid w:val="00CB12FB"/>
    <w:rsid w:val="00CC65B4"/>
    <w:rsid w:val="00CC776B"/>
    <w:rsid w:val="00CD7A9D"/>
    <w:rsid w:val="00CE1EA0"/>
    <w:rsid w:val="00CE497D"/>
    <w:rsid w:val="00D01E60"/>
    <w:rsid w:val="00D27CEB"/>
    <w:rsid w:val="00D35C56"/>
    <w:rsid w:val="00D35D1E"/>
    <w:rsid w:val="00D5508D"/>
    <w:rsid w:val="00D574EA"/>
    <w:rsid w:val="00D82239"/>
    <w:rsid w:val="00DA4E2C"/>
    <w:rsid w:val="00DB0E5C"/>
    <w:rsid w:val="00DD6D59"/>
    <w:rsid w:val="00DD72EB"/>
    <w:rsid w:val="00DE2C6E"/>
    <w:rsid w:val="00DE5748"/>
    <w:rsid w:val="00DF0693"/>
    <w:rsid w:val="00DF202F"/>
    <w:rsid w:val="00DF2EBE"/>
    <w:rsid w:val="00E05E22"/>
    <w:rsid w:val="00E16A51"/>
    <w:rsid w:val="00E20751"/>
    <w:rsid w:val="00E24F53"/>
    <w:rsid w:val="00E41B9B"/>
    <w:rsid w:val="00E56575"/>
    <w:rsid w:val="00E64411"/>
    <w:rsid w:val="00E72D61"/>
    <w:rsid w:val="00E8498D"/>
    <w:rsid w:val="00E87E6B"/>
    <w:rsid w:val="00EC19DF"/>
    <w:rsid w:val="00EE3672"/>
    <w:rsid w:val="00F20470"/>
    <w:rsid w:val="00F45C12"/>
    <w:rsid w:val="00F50299"/>
    <w:rsid w:val="00F610F7"/>
    <w:rsid w:val="00F7317C"/>
    <w:rsid w:val="00F86509"/>
    <w:rsid w:val="00F86C1D"/>
    <w:rsid w:val="00F903B9"/>
    <w:rsid w:val="00FD642E"/>
    <w:rsid w:val="00FF1FFB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B1B6F"/>
  <w15:docId w15:val="{EA20088E-D863-495A-8826-F2B9CAB9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F56"/>
    <w:pPr>
      <w:suppressAutoHyphens/>
    </w:pPr>
    <w:rPr>
      <w:rFonts w:ascii="Calibri" w:eastAsia="Calibri" w:hAnsi="Calibri" w:cs="Calibri"/>
      <w:lang w:eastAsia="ar-SA"/>
    </w:rPr>
  </w:style>
  <w:style w:type="paragraph" w:styleId="Ttulo2">
    <w:name w:val="heading 2"/>
    <w:basedOn w:val="Normal"/>
    <w:link w:val="Ttulo2Car"/>
    <w:uiPriority w:val="9"/>
    <w:qFormat/>
    <w:rsid w:val="00F7317C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9B1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1F56"/>
    <w:rPr>
      <w:rFonts w:ascii="Calibri" w:eastAsia="Calibri" w:hAnsi="Calibri" w:cs="Calibri"/>
      <w:lang w:eastAsia="ar-SA"/>
    </w:rPr>
  </w:style>
  <w:style w:type="paragraph" w:customStyle="1" w:styleId="Prrafodelista1">
    <w:name w:val="Párrafo de lista1"/>
    <w:basedOn w:val="Normal"/>
    <w:rsid w:val="009B1F56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B1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F56"/>
    <w:rPr>
      <w:rFonts w:ascii="Tahoma" w:eastAsia="Calibri" w:hAnsi="Tahoma" w:cs="Tahoma"/>
      <w:sz w:val="16"/>
      <w:szCs w:val="16"/>
      <w:lang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F7317C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Prrafodelista">
    <w:name w:val="List Paragraph"/>
    <w:basedOn w:val="Normal"/>
    <w:uiPriority w:val="34"/>
    <w:qFormat/>
    <w:rsid w:val="00F20470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109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90F"/>
    <w:rPr>
      <w:rFonts w:ascii="Calibri" w:eastAsia="Calibri" w:hAnsi="Calibri" w:cs="Calibri"/>
      <w:lang w:eastAsia="ar-SA"/>
    </w:rPr>
  </w:style>
  <w:style w:type="table" w:styleId="Tablaconcuadrcula">
    <w:name w:val="Table Grid"/>
    <w:basedOn w:val="Tablanormal"/>
    <w:uiPriority w:val="59"/>
    <w:rsid w:val="000A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93A6E-2359-457B-99D5-C901A1D5C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GMD S.A.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SISTEMAS 1</cp:lastModifiedBy>
  <cp:revision>5</cp:revision>
  <cp:lastPrinted>2022-09-20T18:24:00Z</cp:lastPrinted>
  <dcterms:created xsi:type="dcterms:W3CDTF">2025-02-05T14:40:00Z</dcterms:created>
  <dcterms:modified xsi:type="dcterms:W3CDTF">2025-02-12T14:25:00Z</dcterms:modified>
</cp:coreProperties>
</file>